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4 -->
  <w:background w:color="ffffff">
    <v:background id="_x0000_s1025" filled="t">
      <v:fill r:id="rId4" o:title="" color2="black" type="frame"/>
      <v:shadow color="#020000"/>
    </v:background>
  </w:background>
  <w:body>
    <w:p>
      <w:pPr>
        <w:spacing w:before="0" w:after="283"/>
        <w:jc w:val="center"/>
      </w:pPr>
    </w:p>
    <w:p>
      <w:pPr>
        <w:spacing w:before="0" w:after="283"/>
        <w:jc w:val="center"/>
      </w:pPr>
      <w:r>
        <w:rPr>
          <w:rFonts w:ascii="Verdana" w:hAnsi="Verdana" w:cs="Verdana"/>
          <w:b/>
          <w:bCs/>
          <w:color w:val="808080"/>
          <w:sz w:val="52"/>
          <w:szCs w:val="52"/>
          <w:lang w:val="en-US"/>
        </w:rPr>
        <w:t>$_var_fname  $var_lname</w:t>
      </w:r>
    </w:p>
    <w:p>
      <w:pPr>
        <w:spacing w:before="0" w:after="0"/>
        <w:jc w:val="center"/>
      </w:pPr>
      <w:r>
        <w:rPr>
          <w:rFonts w:ascii="Verdana" w:hAnsi="Verdana" w:cs="Verdana"/>
          <w:b/>
          <w:bCs/>
          <w:sz w:val="22"/>
          <w:szCs w:val="22"/>
        </w:rPr>
        <w:t>Address:</w:t>
      </w:r>
      <w:r>
        <w:rPr>
          <w:rFonts w:ascii="Verdana" w:hAnsi="Verdana" w:cs="Verdana"/>
          <w:b w:val="0"/>
          <w:bCs w:val="0"/>
          <w:sz w:val="22"/>
          <w:szCs w:val="22"/>
        </w:rPr>
        <w:t xml:space="preserve"> 177 Great Portland Street, London W5W 6PQ</w:t>
      </w:r>
    </w:p>
    <w:p>
      <w:pPr>
        <w:spacing w:before="0" w:after="0"/>
        <w:jc w:val="center"/>
      </w:pPr>
      <w:r>
        <w:rPr>
          <w:rFonts w:ascii="Verdana" w:hAnsi="Verdana" w:cs="Verdana"/>
          <w:b/>
          <w:bCs/>
          <w:sz w:val="22"/>
          <w:szCs w:val="22"/>
        </w:rPr>
        <w:t>Phone:</w:t>
      </w:r>
      <w:r>
        <w:rPr>
          <w:rFonts w:ascii="Verdana" w:hAnsi="Verdana" w:cs="Verdana"/>
          <w:b w:val="0"/>
          <w:bCs w:val="0"/>
          <w:sz w:val="22"/>
          <w:szCs w:val="22"/>
        </w:rPr>
        <w:t xml:space="preserve"> +44 (0)20 7666 8555</w:t>
      </w:r>
      <w:r>
        <w:rPr>
          <w:rFonts w:ascii="Verdana" w:eastAsia="Verdana" w:hAnsi="Verdana" w:cs="Verdana"/>
          <w:b w:val="0"/>
          <w:bCs w:val="0"/>
          <w:sz w:val="22"/>
          <w:szCs w:val="22"/>
        </w:rPr>
        <w:t xml:space="preserve"> </w:t>
      </w:r>
    </w:p>
    <w:p>
      <w:pPr>
        <w:spacing w:before="0" w:after="0"/>
        <w:jc w:val="center"/>
      </w:pPr>
      <w:r>
        <w:rPr>
          <w:rFonts w:ascii="Verdana" w:hAnsi="Verdana" w:cs="Verdana"/>
          <w:b/>
          <w:bCs/>
          <w:sz w:val="22"/>
          <w:szCs w:val="22"/>
        </w:rPr>
        <w:t>Email:</w:t>
      </w:r>
      <w:r>
        <w:rPr>
          <w:rFonts w:ascii="Verdana" w:hAnsi="Verdana" w:cs="Verdana"/>
          <w:b w:val="0"/>
          <w:bCs w:val="0"/>
          <w:sz w:val="22"/>
          <w:szCs w:val="22"/>
        </w:rPr>
        <w:t xml:space="preserve"> christoper.morgan@gmail.com</w:t>
      </w:r>
    </w:p>
    <w:p>
      <w:pPr>
        <w:pStyle w:val="Liniapozioma"/>
        <w:spacing w:before="283" w:after="283"/>
        <w:rPr>
          <w:rFonts w:ascii="Verdana" w:hAnsi="Verdana" w:cs="Verdana"/>
          <w:b/>
          <w:bCs/>
        </w:rPr>
      </w:pPr>
    </w:p>
    <w:tbl>
      <w:tblPr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8"/>
        <w:gridCol w:w="7154"/>
      </w:tblGrid>
      <w:tr>
        <w:tblPrEx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cantSplit w:val="0"/>
        </w:trPr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OBJECTIVE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4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sz w:val="22"/>
                <w:szCs w:val="22"/>
              </w:rPr>
              <w:t>Provide analysis data support in a company as Data Analyst.</w:t>
            </w:r>
          </w:p>
        </w:tc>
      </w:tr>
    </w:tbl>
    <w:p>
      <w:pPr>
        <w:pStyle w:val="Liniapozioma"/>
        <w:spacing w:before="283" w:after="283"/>
        <w:rPr>
          <w:rFonts w:ascii="Verdana" w:hAnsi="Verdana" w:cs="Verdana"/>
        </w:rPr>
      </w:pPr>
    </w:p>
    <w:tbl>
      <w:tblPr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8"/>
        <w:gridCol w:w="7154"/>
      </w:tblGrid>
      <w:tr>
        <w:tblPrEx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cantSplit w:val="0"/>
        </w:trPr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WORK</w:t>
            </w:r>
          </w:p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154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>
            <w:pPr>
              <w:jc w:val="right"/>
            </w:pPr>
            <w:r>
              <w:rPr>
                <w:rFonts w:ascii="Verdana" w:eastAsia="AngsanaUPC" w:hAnsi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  <w:vertAlign w:val="baseline"/>
                <w:lang w:val="en-US" w:eastAsia="en-US"/>
              </w:rPr>
              <w:t>04/2014 - 04/018</w:t>
            </w:r>
          </w:p>
          <w:p>
            <w:pPr>
              <w:jc w:val="left"/>
            </w:pPr>
            <w:r>
              <w:rPr>
                <w:rFonts w:ascii="Verdana" w:eastAsia="AngsanaUPC" w:hAnsi="Verdana" w:cs="Verdana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  <w:vertAlign w:val="baseline"/>
                <w:lang w:val="en-US" w:eastAsia="en-US"/>
              </w:rPr>
              <w:t>Data Analyst, GHT Company, Madrid Spain</w:t>
            </w:r>
          </w:p>
          <w:p>
            <w:pPr>
              <w:jc w:val="left"/>
            </w:pPr>
            <w:r>
              <w:rPr>
                <w:rFonts w:ascii="Verdana" w:eastAsia="AngsanaUPC" w:hAnsi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  <w:vertAlign w:val="baseline"/>
                <w:lang w:val="en-US" w:eastAsia="en-US"/>
              </w:rPr>
              <w:t>Responsibilities:</w:t>
            </w:r>
          </w:p>
          <w:p>
            <w:pPr>
              <w:numPr>
                <w:ilvl w:val="0"/>
                <w:numId w:val="1"/>
              </w:numPr>
              <w:autoSpaceDE w:val="0"/>
              <w:textAlignment w:val="auto"/>
            </w:pPr>
            <w:r>
              <w:rPr>
                <w:rFonts w:ascii="Verdana" w:eastAsia="AngsanaUPC" w:hAnsi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  <w:vertAlign w:val="baseline"/>
                <w:lang w:val="en-US" w:eastAsia="en-US"/>
              </w:rPr>
              <w:t>Establish operation strategy in a team for improving sales</w:t>
            </w:r>
          </w:p>
          <w:p>
            <w:pPr>
              <w:numPr>
                <w:ilvl w:val="0"/>
                <w:numId w:val="1"/>
              </w:numPr>
              <w:autoSpaceDE w:val="0"/>
              <w:textAlignment w:val="auto"/>
            </w:pPr>
            <w:r>
              <w:rPr>
                <w:rFonts w:ascii="Verdana" w:eastAsia="AngsanaUPC" w:hAnsi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  <w:vertAlign w:val="baseline"/>
                <w:lang w:val="en-US" w:eastAsia="en-US"/>
              </w:rPr>
              <w:t>Prepare data and information for making regular report data analysis</w:t>
            </w:r>
          </w:p>
          <w:p>
            <w:pPr>
              <w:numPr>
                <w:ilvl w:val="0"/>
                <w:numId w:val="1"/>
              </w:numPr>
              <w:autoSpaceDE w:val="0"/>
              <w:textAlignment w:val="auto"/>
            </w:pPr>
            <w:r>
              <w:rPr>
                <w:rFonts w:ascii="Verdana" w:eastAsia="AngsanaUPC" w:hAnsi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  <w:vertAlign w:val="baseline"/>
                <w:lang w:val="en-US" w:eastAsia="en-US"/>
              </w:rPr>
              <w:t>Perform data analysis for complex data and files</w:t>
            </w:r>
          </w:p>
          <w:p>
            <w:pPr>
              <w:autoSpaceDE w:val="0"/>
              <w:textAlignment w:val="auto"/>
              <w:rPr>
                <w:rFonts w:ascii="Verdana" w:eastAsia="AngsanaUPC" w:hAnsi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  <w:vertAlign w:val="baseline"/>
                <w:lang w:val="en-US" w:eastAsia="en-US"/>
              </w:rPr>
            </w:pPr>
          </w:p>
          <w:p>
            <w:pPr>
              <w:autoSpaceDE w:val="0"/>
              <w:jc w:val="right"/>
              <w:textAlignment w:val="auto"/>
            </w:pPr>
            <w:r>
              <w:rPr>
                <w:rFonts w:ascii="Verdana" w:eastAsia="AngsanaUPC" w:hAnsi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  <w:vertAlign w:val="baseline"/>
                <w:lang w:val="en-US" w:eastAsia="en-US"/>
              </w:rPr>
              <w:t>03/2012 – 05/2014</w:t>
            </w:r>
          </w:p>
          <w:p>
            <w:pPr>
              <w:autoSpaceDE w:val="0"/>
              <w:textAlignment w:val="auto"/>
            </w:pPr>
            <w:r>
              <w:rPr>
                <w:rFonts w:ascii="Verdana" w:eastAsia="AngsanaUPC" w:hAnsi="Verdana" w:cs="Verdana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  <w:vertAlign w:val="baseline"/>
                <w:lang w:val="en-US" w:eastAsia="en-US"/>
              </w:rPr>
              <w:t>Data Analyst, Startup Corporation, Madrid Spain</w:t>
            </w:r>
          </w:p>
          <w:p>
            <w:pPr>
              <w:autoSpaceDE w:val="0"/>
              <w:textAlignment w:val="auto"/>
            </w:pPr>
            <w:r>
              <w:rPr>
                <w:rFonts w:ascii="Verdana" w:eastAsia="AngsanaUPC" w:hAnsi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  <w:vertAlign w:val="baseline"/>
                <w:lang w:val="en-US" w:eastAsia="en-US"/>
              </w:rPr>
              <w:t>Responsibilities:</w:t>
            </w:r>
          </w:p>
          <w:p>
            <w:pPr>
              <w:numPr>
                <w:ilvl w:val="0"/>
                <w:numId w:val="2"/>
              </w:numPr>
              <w:autoSpaceDE w:val="0"/>
              <w:textAlignment w:val="auto"/>
            </w:pPr>
            <w:r>
              <w:rPr>
                <w:rFonts w:ascii="Verdana" w:eastAsia="AngsanaUPC" w:hAnsi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  <w:vertAlign w:val="baseline"/>
                <w:lang w:val="en-US" w:eastAsia="en-US"/>
              </w:rPr>
              <w:t>Composed Java program for interfacing with Oracle database</w:t>
            </w:r>
          </w:p>
          <w:p>
            <w:pPr>
              <w:numPr>
                <w:ilvl w:val="0"/>
                <w:numId w:val="2"/>
              </w:numPr>
              <w:autoSpaceDE w:val="0"/>
              <w:textAlignment w:val="auto"/>
            </w:pPr>
            <w:r>
              <w:rPr>
                <w:rFonts w:ascii="Verdana" w:eastAsia="AngsanaUPC" w:hAnsi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  <w:vertAlign w:val="baseline"/>
                <w:lang w:val="en-US" w:eastAsia="en-US"/>
              </w:rPr>
              <w:t>Performed data analysis especially financial data</w:t>
            </w:r>
          </w:p>
          <w:p>
            <w:pPr>
              <w:numPr>
                <w:ilvl w:val="0"/>
                <w:numId w:val="2"/>
              </w:numPr>
              <w:autoSpaceDE w:val="0"/>
              <w:textAlignment w:val="auto"/>
            </w:pPr>
            <w:r>
              <w:rPr>
                <w:rFonts w:ascii="Verdana" w:eastAsia="AngsanaUPC" w:hAnsi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  <w:vertAlign w:val="baseline"/>
                <w:lang w:val="en-US" w:eastAsia="en-US"/>
              </w:rPr>
              <w:t>Performed statistical data analysis using STATA</w:t>
            </w:r>
          </w:p>
          <w:p>
            <w:pPr>
              <w:numPr>
                <w:ilvl w:val="0"/>
                <w:numId w:val="2"/>
              </w:numPr>
              <w:autoSpaceDE w:val="0"/>
              <w:textAlignment w:val="auto"/>
            </w:pPr>
            <w:r>
              <w:rPr>
                <w:rFonts w:ascii="Verdana" w:eastAsia="AngsanaUPC" w:hAnsi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  <w:vertAlign w:val="baseline"/>
                <w:lang w:val="en-US" w:eastAsia="en-US"/>
              </w:rPr>
              <w:t>Showed data analysis in regular meetings for creating new program</w:t>
            </w:r>
          </w:p>
        </w:tc>
      </w:tr>
    </w:tbl>
    <w:p>
      <w:pPr>
        <w:pStyle w:val="Liniapozioma"/>
        <w:spacing w:before="283" w:after="283"/>
        <w:rPr>
          <w:rFonts w:ascii="Verdana" w:hAnsi="Verdana" w:cs="Verdana"/>
        </w:rPr>
      </w:pPr>
    </w:p>
    <w:tbl>
      <w:tblPr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9"/>
        <w:gridCol w:w="7153"/>
      </w:tblGrid>
      <w:tr>
        <w:tblPrEx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cantSplit w:val="0"/>
        </w:trPr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EDUCATION</w:t>
            </w:r>
          </w:p>
          <w:p>
            <w:pPr>
              <w:pStyle w:val="Zawartotabeli"/>
              <w:jc w:val="lef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7153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>
            <w:pPr>
              <w:pStyle w:val="Zawartotabeli"/>
              <w:jc w:val="right"/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/>
                <w:sz w:val="22"/>
                <w:szCs w:val="22"/>
              </w:rPr>
              <w:t>2004 - 2008</w:t>
            </w:r>
          </w:p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Bachelor Degree of Computer Science</w:t>
            </w:r>
            <w:r>
              <w:rPr>
                <w:rFonts w:ascii="Verdana" w:hAnsi="Verdana" w:cs="Verdana"/>
                <w:sz w:val="22"/>
                <w:szCs w:val="22"/>
              </w:rPr>
              <w:t>, Technical University of Madrid</w:t>
            </w:r>
          </w:p>
          <w:p>
            <w:pPr>
              <w:pStyle w:val="Zawartotabeli"/>
              <w:jc w:val="right"/>
            </w:pPr>
            <w:r>
              <w:rPr>
                <w:rFonts w:ascii="Verdana" w:hAnsi="Verdana" w:cs="Verdana"/>
                <w:sz w:val="22"/>
                <w:szCs w:val="22"/>
              </w:rPr>
              <w:t>2002 - 2004</w:t>
            </w:r>
          </w:p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Certified as Data Analyst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, </w:t>
            </w: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Data Analyst Certification</w:t>
            </w:r>
            <w:r>
              <w:rPr>
                <w:rFonts w:ascii="Verdana" w:hAnsi="Verdana" w:cs="Verdana"/>
                <w:sz w:val="22"/>
                <w:szCs w:val="22"/>
              </w:rPr>
              <w:t>, Technical University of Madrid</w:t>
            </w:r>
          </w:p>
        </w:tc>
      </w:tr>
    </w:tbl>
    <w:p>
      <w:pPr>
        <w:rPr>
          <w:rFonts w:ascii="Verdana" w:hAnsi="Verdana" w:cs="Verdana"/>
          <w:sz w:val="4"/>
          <w:szCs w:val="4"/>
        </w:rPr>
      </w:pPr>
    </w:p>
    <w:p>
      <w:pPr>
        <w:pStyle w:val="Liniapozioma"/>
        <w:spacing w:before="283" w:after="283"/>
        <w:rPr>
          <w:rFonts w:ascii="Verdana" w:hAnsi="Verdana" w:cs="Verdana"/>
          <w:sz w:val="12"/>
          <w:szCs w:val="12"/>
        </w:rPr>
      </w:pPr>
    </w:p>
    <w:tbl>
      <w:tblPr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9"/>
        <w:gridCol w:w="7153"/>
      </w:tblGrid>
      <w:tr>
        <w:tblPrEx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cantSplit w:val="0"/>
        </w:trPr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ADDITIONAL</w:t>
            </w:r>
          </w:p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SKILLS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3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sz w:val="22"/>
                <w:szCs w:val="22"/>
              </w:rPr>
              <w:t>Microsoft Office package: Microsoft Word, Excel, Access</w:t>
            </w:r>
          </w:p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sz w:val="22"/>
                <w:szCs w:val="22"/>
              </w:rPr>
              <w:t>Database operation: Microsoft Office Access, Oracle 8i</w:t>
            </w:r>
          </w:p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sz w:val="22"/>
                <w:szCs w:val="22"/>
              </w:rPr>
              <w:t>Statistical operation: SPSS, STATA</w:t>
            </w:r>
          </w:p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sz w:val="22"/>
                <w:szCs w:val="22"/>
              </w:rPr>
              <w:t>Programming: C++, SQL, HTML</w:t>
            </w:r>
          </w:p>
        </w:tc>
      </w:tr>
    </w:tbl>
    <w:p>
      <w:pPr>
        <w:pStyle w:val="Liniapozioma"/>
        <w:spacing w:before="283" w:after="283"/>
      </w:pPr>
    </w:p>
    <w:tbl>
      <w:tblPr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9"/>
        <w:gridCol w:w="7153"/>
      </w:tblGrid>
      <w:tr>
        <w:tblPrEx>
          <w:tblInd w:w="55" w:type="dxa"/>
          <w:tblLayout w:type="fixed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cantSplit w:val="0"/>
        </w:trPr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REFERENCES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3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>
            <w:pPr>
              <w:pStyle w:val="Zawartotabeli"/>
              <w:jc w:val="left"/>
            </w:pPr>
            <w:r>
              <w:rPr>
                <w:rFonts w:ascii="Verdana" w:hAnsi="Verdana" w:cs="Verdana"/>
                <w:sz w:val="22"/>
                <w:szCs w:val="22"/>
              </w:rPr>
              <w:t>References available on request</w:t>
            </w:r>
          </w:p>
        </w:tc>
      </w:tr>
    </w:tbl>
    <w:p/>
    <w:sectPr>
      <w:pgSz w:w="11906" w:h="16838"/>
      <w:pgMar w:top="621" w:right="621" w:bottom="621" w:left="621" w:header="720" w:footer="720"/>
      <w:pgBorders w:zOrder="front" w:display="allPages" w:offsetFrom="text">
        <w:top w:val="single" w:sz="1" w:space="30" w:color="000000"/>
        <w:left w:val="single" w:sz="1" w:space="30" w:color="000000"/>
        <w:bottom w:val="single" w:sz="1" w:space="30" w:color="000000"/>
        <w:right w:val="single" w:sz="1" w:space="30" w:color="000000"/>
      </w:pgBorders>
      <w:pgNumType w:fmt="decimal"/>
      <w:cols w:space="720"/>
      <w:textDirection w:val="lrTb"/>
      <w:bidi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0000000000000000000"/>
    <w:charset w:val="EE"/>
    <w:family w:val="roman"/>
    <w:pitch w:val="variable"/>
    <w:sig w:usb0="00000000" w:usb1="00000000" w:usb2="00000000" w:usb3="00000000" w:csb0="00000002" w:csb1="00000000"/>
  </w:font>
  <w:font w:name="Symbol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Arial"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Liberation Serif">
    <w:altName w:val="Times New Roman"/>
    <w:panose1 w:val="00000000000000000000"/>
    <w:charset w:val="CC"/>
    <w:family w:val="roman"/>
    <w:pitch w:val="variable"/>
    <w:sig w:usb0="00000000" w:usb1="00000000" w:usb2="00000000" w:usb3="00000000" w:csb0="00000000" w:csb1="00000000"/>
  </w:font>
  <w:font w:name="Verdana"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AngsanaUPC">
    <w:panose1 w:val="00000000000000000000"/>
    <w:charset w:val="EE"/>
    <w:family w:val="roman"/>
    <w:pitch w:val="default"/>
    <w:sig w:usb0="00000000" w:usb1="00000000" w:usb2="00000000" w:usb3="00000000" w:csb0="00000000" w:csb1="00000000"/>
  </w:font>
  <w:font w:name="Andale Sans UI">
    <w:altName w:val="Arial Unicode MS"/>
    <w:panose1 w:val="00000000000000000000"/>
    <w:charset w:val="EE"/>
    <w:family w:val="auto"/>
    <w:pitch w:val="variable"/>
    <w:sig w:usb0="00000000" w:usb1="00000000" w:usb2="00000000" w:usb3="00000000" w:csb0="00000000" w:csb1="00000000"/>
  </w:font>
  <w:font w:name="Tahoma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OpenSymbol">
    <w:altName w:val="Arial Unicode MS"/>
    <w:panose1 w:val="00000000000000000000"/>
    <w:charset w:val="EE"/>
    <w:family w:val="auto"/>
    <w:pitch w:val="default"/>
    <w:sig w:usb0="00000000" w:usb1="00000000" w:usb2="00000000" w:usb3="00000000" w:csb0="00020002" w:csb1="00000000"/>
  </w:font>
  <w:font w:name="Liberation Sans">
    <w:altName w:val="Arial"/>
    <w:panose1 w:val="00000000000000000000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0000000000000000000"/>
    <w:charset w:val="CC"/>
    <w:family w:val="auto"/>
    <w:pitch w:val="variable"/>
    <w:sig w:usb0="00000000" w:usb1="00000000" w:usb2="00000000" w:usb3="00000000" w:csb0="00000000" w:csb1="00000000"/>
  </w:font>
  <w:font w:name="Lucida Sans">
    <w:panose1 w:val="00000000000000000000"/>
    <w:charset w:val="CC"/>
    <w:family w:val="swiss"/>
    <w:pitch w:val="variable"/>
    <w:sig w:usb0="00000000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revisionView w:comments="1" w:formatting="0" w:inkAnnotations="1" w:insDel="0" w:markup="1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footnotePr>
    <w:pos w:val="beneathText"/>
  </w:foot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kinsoku/>
      <w:overflowPunct/>
      <w:autoSpaceDE/>
      <w:bidi w:val="0"/>
    </w:pPr>
    <w:rPr>
      <w:rFonts w:ascii="Times New Roman" w:eastAsia="Andale Sans UI" w:hAnsi="Times New Roman" w:cs="Tahoma"/>
      <w:color w:val="auto"/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Hyperlink">
    <w:name w:val="Hyperlink"/>
    <w:rPr>
      <w:color w:val="000080"/>
      <w:u w:val="single"/>
    </w:rPr>
  </w:style>
  <w:style w:type="character" w:customStyle="1" w:styleId="RTFNum21">
    <w:name w:val="RTF_Num 2 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 w:eastAsia="en-US"/>
    </w:rPr>
  </w:style>
  <w:style w:type="character" w:customStyle="1" w:styleId="RTFNum22">
    <w:name w:val="RTF_Num 2 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 w:eastAsia="en-US"/>
    </w:rPr>
  </w:style>
  <w:style w:type="character" w:customStyle="1" w:styleId="RTFNum23">
    <w:name w:val="RTF_Num 2 3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 w:eastAsia="en-US"/>
    </w:rPr>
  </w:style>
  <w:style w:type="character" w:customStyle="1" w:styleId="RTFNum24">
    <w:name w:val="RTF_Num 2 4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 w:eastAsia="en-US"/>
    </w:rPr>
  </w:style>
  <w:style w:type="character" w:customStyle="1" w:styleId="RTFNum25">
    <w:name w:val="RTF_Num 2 5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 w:eastAsia="en-US"/>
    </w:rPr>
  </w:style>
  <w:style w:type="character" w:customStyle="1" w:styleId="RTFNum26">
    <w:name w:val="RTF_Num 2 6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 w:eastAsia="en-US"/>
    </w:rPr>
  </w:style>
  <w:style w:type="character" w:customStyle="1" w:styleId="RTFNum27">
    <w:name w:val="RTF_Num 2 7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 w:eastAsia="en-US"/>
    </w:rPr>
  </w:style>
  <w:style w:type="character" w:customStyle="1" w:styleId="RTFNum28">
    <w:name w:val="RTF_Num 2 8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 w:eastAsia="en-US"/>
    </w:rPr>
  </w:style>
  <w:style w:type="character" w:customStyle="1" w:styleId="RTFNum29">
    <w:name w:val="RTF_Num 2 9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 w:eastAsia="en-US"/>
    </w:rPr>
  </w:style>
  <w:style w:type="character" w:customStyle="1" w:styleId="DefaultParagraphFont0">
    <w:name w:val="Default Paragraph Font_0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0">
    <w:name w:val="Указатель"/>
    <w:basedOn w:val="Normal"/>
    <w:pPr>
      <w:suppressLineNumbers/>
    </w:pPr>
    <w:rPr>
      <w:rFonts w:cs="Lucida Sans"/>
    </w:rPr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customStyle="1" w:styleId="Podpis">
    <w:name w:val="Podpis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Liniapozioma">
    <w:name w:val="Linia pozioma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single" w:sz="1" w:space="0" w:color="808080"/>
        <w:right w:val="none" w:sz="0" w:space="0" w:color="000000"/>
      </w:pBdr>
      <w:spacing w:before="0" w:after="283"/>
    </w:pPr>
    <w:rPr>
      <w:sz w:val="12"/>
      <w:szCs w:val="12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suppressLineNumbers/>
      <w:jc w:val="center"/>
    </w:pPr>
    <w:rPr>
      <w:b/>
      <w:bCs/>
    </w:rPr>
  </w:style>
  <w:style w:type="paragraph" w:customStyle="1" w:styleId="a1">
    <w:name w:val="Содержимое таблицы"/>
    <w:basedOn w:val="Normal"/>
    <w:pPr>
      <w:suppressLineNumbers/>
    </w:pPr>
  </w:style>
  <w:style w:type="paragraph" w:customStyle="1" w:styleId="a2">
    <w:name w:val="Заголовок таблицы"/>
    <w:basedOn w:val="a1"/>
    <w:pPr>
      <w:suppressLineNumbers/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167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19</cp:revision>
  <dcterms:created xsi:type="dcterms:W3CDTF">2009-04-16T10:32:02Z</dcterms:created>
  <dcterms:modified xsi:type="dcterms:W3CDTF">2019-12-21T16:26:12Z</dcterms:modified>
</cp:coreProperties>
</file>